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412" w:rsidRDefault="007676E3" w:rsidP="007676E3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Practical 6</w:t>
      </w:r>
    </w:p>
    <w:p w:rsidR="007676E3" w:rsidRDefault="007676E3" w:rsidP="007676E3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Aim: Functions</w:t>
      </w:r>
    </w:p>
    <w:p w:rsidR="007676E3" w:rsidRDefault="007676E3" w:rsidP="007676E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676E3"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</w:rPr>
        <w:t>rite a program</w:t>
      </w:r>
      <w:r w:rsidRPr="007676E3">
        <w:rPr>
          <w:rFonts w:ascii="Times New Roman" w:hAnsi="Times New Roman" w:cs="Times New Roman"/>
          <w:b/>
          <w:sz w:val="24"/>
          <w:szCs w:val="24"/>
        </w:rPr>
        <w:t xml:space="preserve"> to create a function that takes a number as a parameter and check the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676E3">
        <w:rPr>
          <w:rFonts w:ascii="Times New Roman" w:hAnsi="Times New Roman" w:cs="Times New Roman"/>
          <w:b/>
          <w:sz w:val="24"/>
          <w:szCs w:val="24"/>
        </w:rPr>
        <w:t>number is prime or not.</w:t>
      </w:r>
    </w:p>
    <w:p w:rsidR="007676E3" w:rsidRDefault="007676E3" w:rsidP="007676E3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7676E3" w:rsidRDefault="002A130A" w:rsidP="007676E3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409BE54" wp14:editId="7699ED1C">
            <wp:extent cx="1969781" cy="186330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0264" cy="186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0A" w:rsidRDefault="002A130A" w:rsidP="007676E3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A130A" w:rsidRDefault="00E242FA" w:rsidP="007676E3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620974F" wp14:editId="09728EF5">
            <wp:extent cx="4429125" cy="98566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7163" cy="98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FA" w:rsidRDefault="00504053" w:rsidP="0050405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04053"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</w:rPr>
        <w:t>rite a program</w:t>
      </w:r>
      <w:r w:rsidRPr="00504053">
        <w:rPr>
          <w:rFonts w:ascii="Times New Roman" w:hAnsi="Times New Roman" w:cs="Times New Roman"/>
          <w:b/>
          <w:sz w:val="24"/>
          <w:szCs w:val="24"/>
        </w:rPr>
        <w:t xml:space="preserve"> to create a function that takes a list of numbers as a parameter and returns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4053">
        <w:rPr>
          <w:rFonts w:ascii="Times New Roman" w:hAnsi="Times New Roman" w:cs="Times New Roman"/>
          <w:b/>
          <w:sz w:val="24"/>
          <w:szCs w:val="24"/>
        </w:rPr>
        <w:t>the sum of squares of all numbers.</w:t>
      </w:r>
    </w:p>
    <w:p w:rsidR="00504053" w:rsidRDefault="00504053" w:rsidP="00504053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504053" w:rsidRDefault="00C4593D" w:rsidP="00504053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AB8E8AE" wp14:editId="22C34F47">
            <wp:extent cx="2924175" cy="12645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6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3D" w:rsidRDefault="00C4593D" w:rsidP="00504053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4593D" w:rsidRDefault="004B4CCF" w:rsidP="00504053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31416A43" wp14:editId="4E049EC4">
            <wp:extent cx="4412059" cy="8286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756" cy="82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7221F" w:rsidRDefault="007B057B" w:rsidP="007B05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57B">
        <w:rPr>
          <w:rFonts w:ascii="Times New Roman" w:hAnsi="Times New Roman" w:cs="Times New Roman"/>
          <w:b/>
          <w:sz w:val="24"/>
          <w:szCs w:val="24"/>
        </w:rPr>
        <w:lastRenderedPageBreak/>
        <w:t>W</w:t>
      </w:r>
      <w:r>
        <w:rPr>
          <w:rFonts w:ascii="Times New Roman" w:hAnsi="Times New Roman" w:cs="Times New Roman"/>
          <w:b/>
          <w:sz w:val="24"/>
          <w:szCs w:val="24"/>
        </w:rPr>
        <w:t>rite a program</w:t>
      </w:r>
      <w:r w:rsidRPr="007B057B">
        <w:rPr>
          <w:rFonts w:ascii="Times New Roman" w:hAnsi="Times New Roman" w:cs="Times New Roman"/>
          <w:b/>
          <w:sz w:val="24"/>
          <w:szCs w:val="24"/>
        </w:rPr>
        <w:t xml:space="preserve"> to calculate total upper case and lower case letter of a given string.</w:t>
      </w:r>
    </w:p>
    <w:p w:rsidR="007B057B" w:rsidRDefault="007B057B" w:rsidP="007B057B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8557E5" w:rsidRDefault="00462F25" w:rsidP="007B057B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7265D3F" wp14:editId="78A8C2D4">
            <wp:extent cx="3467100" cy="17224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6382" cy="172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25" w:rsidRDefault="00462F25" w:rsidP="007B057B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62F25" w:rsidRDefault="00CB3BA4" w:rsidP="007B057B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8155066" wp14:editId="39A645AE">
            <wp:extent cx="4648200" cy="10140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979" cy="10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F7" w:rsidRDefault="0009382F" w:rsidP="000938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82F"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</w:rPr>
        <w:t>rite a program</w:t>
      </w:r>
      <w:r w:rsidRPr="0009382F">
        <w:rPr>
          <w:rFonts w:ascii="Times New Roman" w:hAnsi="Times New Roman" w:cs="Times New Roman"/>
          <w:b/>
          <w:sz w:val="24"/>
          <w:szCs w:val="24"/>
        </w:rPr>
        <w:t xml:space="preserve"> to create a function that takes a list of integers as a parameter and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9382F">
        <w:rPr>
          <w:rFonts w:ascii="Times New Roman" w:hAnsi="Times New Roman" w:cs="Times New Roman"/>
          <w:b/>
          <w:sz w:val="24"/>
          <w:szCs w:val="24"/>
        </w:rPr>
        <w:t>calculates the product of all the numbers.</w:t>
      </w:r>
    </w:p>
    <w:p w:rsidR="00EC2159" w:rsidRDefault="00EC2159" w:rsidP="00EC2159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EC2159" w:rsidRDefault="00497580" w:rsidP="00EC2159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4855BFC" wp14:editId="2B268F04">
            <wp:extent cx="3333750" cy="1520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580" w:rsidRDefault="00497580" w:rsidP="00EC2159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97580" w:rsidRDefault="00CC75C7" w:rsidP="00EC2159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8CF6E53" wp14:editId="744421AE">
            <wp:extent cx="4229933" cy="866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0385" cy="86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F1" w:rsidRDefault="009247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6428F" w:rsidRPr="009247F1" w:rsidRDefault="007A66DE" w:rsidP="009247F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66DE">
        <w:rPr>
          <w:rFonts w:ascii="Times New Roman" w:hAnsi="Times New Roman" w:cs="Times New Roman"/>
          <w:b/>
          <w:sz w:val="24"/>
          <w:szCs w:val="24"/>
        </w:rPr>
        <w:lastRenderedPageBreak/>
        <w:t>W</w:t>
      </w:r>
      <w:r>
        <w:rPr>
          <w:rFonts w:ascii="Times New Roman" w:hAnsi="Times New Roman" w:cs="Times New Roman"/>
          <w:b/>
          <w:sz w:val="24"/>
          <w:szCs w:val="24"/>
        </w:rPr>
        <w:t>rite a program</w:t>
      </w:r>
      <w:r w:rsidRPr="007A66DE">
        <w:rPr>
          <w:rFonts w:ascii="Times New Roman" w:hAnsi="Times New Roman" w:cs="Times New Roman"/>
          <w:b/>
          <w:sz w:val="24"/>
          <w:szCs w:val="24"/>
        </w:rPr>
        <w:t xml:space="preserve"> to create a function that takes two strings as parameters and checks if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A66DE">
        <w:rPr>
          <w:rFonts w:ascii="Times New Roman" w:hAnsi="Times New Roman" w:cs="Times New Roman"/>
          <w:b/>
          <w:sz w:val="24"/>
          <w:szCs w:val="24"/>
        </w:rPr>
        <w:t>the first string ends with the second string.</w:t>
      </w:r>
    </w:p>
    <w:p w:rsidR="00F6428F" w:rsidRDefault="00F6428F" w:rsidP="009247F1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9247F1" w:rsidRDefault="001504B1" w:rsidP="009247F1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0E14573" wp14:editId="73E44AC5">
            <wp:extent cx="2611403" cy="2676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1403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4B1" w:rsidRDefault="001504B1" w:rsidP="009247F1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504B1" w:rsidRPr="00F6428F" w:rsidRDefault="00944D42" w:rsidP="009247F1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73D7D01" wp14:editId="42B46BB5">
            <wp:extent cx="4221307" cy="95250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437" cy="95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4B1" w:rsidRPr="00F6428F" w:rsidSect="00862C06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B72" w:rsidRDefault="002E5B72" w:rsidP="005A236B">
      <w:pPr>
        <w:spacing w:after="0" w:line="240" w:lineRule="auto"/>
      </w:pPr>
      <w:r>
        <w:separator/>
      </w:r>
    </w:p>
  </w:endnote>
  <w:endnote w:type="continuationSeparator" w:id="0">
    <w:p w:rsidR="002E5B72" w:rsidRDefault="002E5B72" w:rsidP="005A2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334" w:rsidRPr="00FD6334" w:rsidRDefault="00FD6334">
    <w:pPr>
      <w:pStyle w:val="Footer"/>
      <w:rPr>
        <w:rFonts w:ascii="Times New Roman" w:hAnsi="Times New Roman" w:cs="Times New Roman"/>
        <w:sz w:val="24"/>
        <w:szCs w:val="24"/>
      </w:rPr>
    </w:pPr>
    <w:r w:rsidRPr="00FD6334">
      <w:rPr>
        <w:rFonts w:ascii="Times New Roman" w:hAnsi="Times New Roman" w:cs="Times New Roman"/>
        <w:sz w:val="24"/>
        <w:szCs w:val="24"/>
      </w:rPr>
      <w:t>22IT460</w:t>
    </w:r>
    <w:r w:rsidRPr="00FD6334">
      <w:rPr>
        <w:rFonts w:ascii="Times New Roman" w:hAnsi="Times New Roman" w:cs="Times New Roman"/>
        <w:sz w:val="24"/>
        <w:szCs w:val="24"/>
      </w:rPr>
      <w:tab/>
    </w:r>
    <w:r w:rsidRPr="00FD6334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0756653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D633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D633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D6334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FD633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FD6334" w:rsidRPr="00FD6334" w:rsidRDefault="00FD633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B72" w:rsidRDefault="002E5B72" w:rsidP="005A236B">
      <w:pPr>
        <w:spacing w:after="0" w:line="240" w:lineRule="auto"/>
      </w:pPr>
      <w:r>
        <w:separator/>
      </w:r>
    </w:p>
  </w:footnote>
  <w:footnote w:type="continuationSeparator" w:id="0">
    <w:p w:rsidR="002E5B72" w:rsidRDefault="002E5B72" w:rsidP="005A2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36B" w:rsidRPr="005A236B" w:rsidRDefault="005A236B">
    <w:pPr>
      <w:pStyle w:val="Header"/>
      <w:rPr>
        <w:rFonts w:ascii="Times New Roman" w:hAnsi="Times New Roman" w:cs="Times New Roman"/>
        <w:sz w:val="24"/>
        <w:szCs w:val="24"/>
      </w:rPr>
    </w:pPr>
    <w:r w:rsidRPr="005A236B">
      <w:rPr>
        <w:rFonts w:ascii="Times New Roman" w:hAnsi="Times New Roman" w:cs="Times New Roman"/>
        <w:sz w:val="24"/>
        <w:szCs w:val="24"/>
      </w:rPr>
      <w:t>Python Programming</w:t>
    </w:r>
    <w:r w:rsidRPr="005A236B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5A236B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5A236B">
      <w:rPr>
        <w:rFonts w:ascii="Times New Roman" w:hAnsi="Times New Roman" w:cs="Times New Roman"/>
        <w:sz w:val="24"/>
        <w:szCs w:val="24"/>
      </w:rPr>
      <w:t>4IT01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5A47"/>
    <w:multiLevelType w:val="hybridMultilevel"/>
    <w:tmpl w:val="468E0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048DC"/>
    <w:multiLevelType w:val="hybridMultilevel"/>
    <w:tmpl w:val="261A3B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412"/>
    <w:rsid w:val="0009382F"/>
    <w:rsid w:val="001504B1"/>
    <w:rsid w:val="0017221F"/>
    <w:rsid w:val="002A130A"/>
    <w:rsid w:val="002E5B72"/>
    <w:rsid w:val="00462F25"/>
    <w:rsid w:val="00497580"/>
    <w:rsid w:val="004B4CCF"/>
    <w:rsid w:val="00504053"/>
    <w:rsid w:val="005A236B"/>
    <w:rsid w:val="007676E3"/>
    <w:rsid w:val="007A66DE"/>
    <w:rsid w:val="007B057B"/>
    <w:rsid w:val="00832758"/>
    <w:rsid w:val="008557E5"/>
    <w:rsid w:val="00862C06"/>
    <w:rsid w:val="009247F1"/>
    <w:rsid w:val="00944D42"/>
    <w:rsid w:val="00BC0412"/>
    <w:rsid w:val="00C4593D"/>
    <w:rsid w:val="00CA13EE"/>
    <w:rsid w:val="00CA77C6"/>
    <w:rsid w:val="00CB3BA4"/>
    <w:rsid w:val="00CC75C7"/>
    <w:rsid w:val="00E242FA"/>
    <w:rsid w:val="00E369F7"/>
    <w:rsid w:val="00EC2159"/>
    <w:rsid w:val="00F6428F"/>
    <w:rsid w:val="00FD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6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1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3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2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36B"/>
  </w:style>
  <w:style w:type="paragraph" w:styleId="Footer">
    <w:name w:val="footer"/>
    <w:basedOn w:val="Normal"/>
    <w:link w:val="FooterChar"/>
    <w:uiPriority w:val="99"/>
    <w:unhideWhenUsed/>
    <w:rsid w:val="005A2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3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6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1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3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2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36B"/>
  </w:style>
  <w:style w:type="paragraph" w:styleId="Footer">
    <w:name w:val="footer"/>
    <w:basedOn w:val="Normal"/>
    <w:link w:val="FooterChar"/>
    <w:uiPriority w:val="99"/>
    <w:unhideWhenUsed/>
    <w:rsid w:val="005A2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AF1"/>
    <w:rsid w:val="006A1C94"/>
    <w:rsid w:val="0072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53D339D3814D3292F0698F7E2D4D5C">
    <w:name w:val="5653D339D3814D3292F0698F7E2D4D5C"/>
    <w:rsid w:val="00724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53D339D3814D3292F0698F7E2D4D5C">
    <w:name w:val="5653D339D3814D3292F0698F7E2D4D5C"/>
    <w:rsid w:val="00724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26</cp:revision>
  <dcterms:created xsi:type="dcterms:W3CDTF">2025-08-26T09:28:00Z</dcterms:created>
  <dcterms:modified xsi:type="dcterms:W3CDTF">2025-08-26T09:45:00Z</dcterms:modified>
</cp:coreProperties>
</file>